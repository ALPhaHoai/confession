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CF55EC" w14:textId="77777777" w:rsidR="0035465E" w:rsidRDefault="0035465E" w:rsidP="0035465E">
      <w:pPr>
        <w:pStyle w:val="BodyText"/>
        <w:jc w:val="center"/>
        <w:rPr>
          <w:rFonts w:ascii="Times New Roman" w:eastAsia="Times New Roman" w:hAnsi="Times New Roman" w:cs="Times New Roman"/>
          <w:sz w:val="36"/>
          <w:lang w:eastAsia="en-US" w:bidi="ar-SA"/>
        </w:rPr>
      </w:pPr>
      <w:r>
        <w:rPr>
          <w:sz w:val="36"/>
        </w:rPr>
        <w:t>TRƯỜNG ĐẠI HỌC BÁCH KHOA HÀ NỘI</w:t>
      </w:r>
    </w:p>
    <w:p w14:paraId="78202B61" w14:textId="77777777" w:rsidR="0035465E" w:rsidRDefault="0035465E" w:rsidP="0035465E">
      <w:pPr>
        <w:pStyle w:val="BodyText"/>
        <w:jc w:val="center"/>
        <w:rPr>
          <w:sz w:val="36"/>
          <w:szCs w:val="36"/>
        </w:rPr>
      </w:pPr>
      <w:r>
        <w:rPr>
          <w:sz w:val="36"/>
          <w:szCs w:val="36"/>
        </w:rPr>
        <w:t>Viện Công nghệ thông tin và Truyền thông</w:t>
      </w:r>
    </w:p>
    <w:p w14:paraId="052D109E" w14:textId="77777777" w:rsidR="0035465E" w:rsidRDefault="0035465E" w:rsidP="0035465E">
      <w:pPr>
        <w:pStyle w:val="BodyText"/>
        <w:jc w:val="center"/>
        <w:rPr>
          <w:sz w:val="48"/>
        </w:rPr>
      </w:pPr>
    </w:p>
    <w:p w14:paraId="2CE331ED" w14:textId="77777777" w:rsidR="0035465E" w:rsidRDefault="0035465E" w:rsidP="0035465E">
      <w:pPr>
        <w:pStyle w:val="BodyText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Báo cáo bài tập lớn </w:t>
      </w:r>
    </w:p>
    <w:p w14:paraId="22FF113D" w14:textId="24F1F063" w:rsidR="0035465E" w:rsidRDefault="0035465E" w:rsidP="0035465E">
      <w:pPr>
        <w:pStyle w:val="BodyText"/>
        <w:jc w:val="center"/>
        <w:rPr>
          <w:sz w:val="48"/>
        </w:rPr>
      </w:pPr>
      <w:r>
        <w:rPr>
          <w:sz w:val="48"/>
        </w:rPr>
        <w:t xml:space="preserve">Đề tài: xây dựng </w:t>
      </w:r>
      <w:r>
        <w:rPr>
          <w:sz w:val="48"/>
        </w:rPr>
        <w:t>website confession</w:t>
      </w:r>
    </w:p>
    <w:p w14:paraId="2E451738" w14:textId="77777777" w:rsidR="0035465E" w:rsidRDefault="0035465E" w:rsidP="0035465E">
      <w:pPr>
        <w:pStyle w:val="BodyText"/>
        <w:jc w:val="center"/>
        <w:rPr>
          <w:sz w:val="48"/>
        </w:rPr>
      </w:pPr>
    </w:p>
    <w:p w14:paraId="2B9892D1" w14:textId="4305E01E" w:rsidR="0035465E" w:rsidRDefault="0035465E" w:rsidP="0035465E">
      <w:pPr>
        <w:pStyle w:val="BodyText"/>
        <w:ind w:hanging="360"/>
        <w:jc w:val="center"/>
        <w:rPr>
          <w:sz w:val="48"/>
        </w:rPr>
      </w:pPr>
      <w:r>
        <w:rPr>
          <w:sz w:val="48"/>
        </w:rPr>
        <w:t xml:space="preserve">Môn: </w:t>
      </w:r>
      <w:r>
        <w:rPr>
          <w:sz w:val="48"/>
        </w:rPr>
        <w:t>Lập trình kịch bản với Javascript</w:t>
      </w:r>
    </w:p>
    <w:p w14:paraId="17451CBE" w14:textId="77777777" w:rsidR="0035465E" w:rsidRDefault="0035465E" w:rsidP="0035465E">
      <w:pPr>
        <w:pStyle w:val="BodyText"/>
        <w:ind w:left="720"/>
        <w:rPr>
          <w:b/>
          <w:sz w:val="32"/>
          <w:szCs w:val="32"/>
        </w:rPr>
      </w:pPr>
    </w:p>
    <w:p w14:paraId="453B5048" w14:textId="195D9E04" w:rsidR="0035465E" w:rsidRDefault="0035465E" w:rsidP="0035465E">
      <w:pPr>
        <w:pStyle w:val="BodyText"/>
        <w:ind w:left="720"/>
        <w:jc w:val="left"/>
        <w:rPr>
          <w:szCs w:val="28"/>
        </w:rPr>
      </w:pPr>
      <w:r>
        <w:rPr>
          <w:szCs w:val="28"/>
        </w:rPr>
        <w:t xml:space="preserve">  Nhóm sinh viên:</w:t>
      </w:r>
      <w:r>
        <w:rPr>
          <w:szCs w:val="28"/>
        </w:rPr>
        <w:tab/>
        <w:t xml:space="preserve">Lê Ngọc Long </w:t>
      </w:r>
      <w:r>
        <w:rPr>
          <w:szCs w:val="28"/>
        </w:rPr>
        <w:tab/>
      </w:r>
      <w:r>
        <w:rPr>
          <w:szCs w:val="28"/>
        </w:rPr>
        <w:tab/>
        <w:t>20142659</w:t>
      </w:r>
    </w:p>
    <w:p w14:paraId="0F83C4B5" w14:textId="44A5B0AF" w:rsidR="0035465E" w:rsidRDefault="0035465E" w:rsidP="0035465E">
      <w:pPr>
        <w:pStyle w:val="BodyText"/>
        <w:ind w:left="2160" w:firstLine="720"/>
        <w:rPr>
          <w:szCs w:val="28"/>
        </w:rPr>
      </w:pPr>
      <w:r>
        <w:rPr>
          <w:szCs w:val="28"/>
        </w:rPr>
        <w:t>Đô Văn Thành</w:t>
      </w:r>
      <w:r>
        <w:rPr>
          <w:szCs w:val="28"/>
        </w:rPr>
        <w:t xml:space="preserve">              2014</w:t>
      </w:r>
      <w:r>
        <w:rPr>
          <w:szCs w:val="28"/>
        </w:rPr>
        <w:t>4063</w:t>
      </w:r>
    </w:p>
    <w:p w14:paraId="2377FDA6" w14:textId="77777777" w:rsidR="0035465E" w:rsidRDefault="0035465E" w:rsidP="0035465E">
      <w:pPr>
        <w:pStyle w:val="BodyText"/>
        <w:ind w:left="2160" w:firstLine="720"/>
        <w:rPr>
          <w:szCs w:val="28"/>
        </w:rPr>
      </w:pPr>
    </w:p>
    <w:p w14:paraId="15B760B6" w14:textId="4CFB2E4C" w:rsidR="0035465E" w:rsidRDefault="0035465E" w:rsidP="0035465E">
      <w:pPr>
        <w:pStyle w:val="BodyText"/>
        <w:ind w:left="720" w:firstLine="81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Giảng viên:  TS.</w:t>
      </w:r>
      <w:r w:rsidR="00C964D6">
        <w:rPr>
          <w:b/>
          <w:sz w:val="36"/>
          <w:szCs w:val="36"/>
        </w:rPr>
        <w:t xml:space="preserve"> Nguyễn Tuấn Dũng</w:t>
      </w:r>
    </w:p>
    <w:p w14:paraId="3705D4CC" w14:textId="77777777" w:rsidR="0035465E" w:rsidRDefault="0035465E" w:rsidP="0035465E">
      <w:pPr>
        <w:pStyle w:val="BodyText"/>
        <w:jc w:val="center"/>
        <w:rPr>
          <w:sz w:val="48"/>
        </w:rPr>
      </w:pPr>
    </w:p>
    <w:p w14:paraId="75C1762A" w14:textId="77777777" w:rsidR="0035465E" w:rsidRDefault="0035465E" w:rsidP="0035465E">
      <w:pPr>
        <w:pStyle w:val="BodyText"/>
        <w:jc w:val="center"/>
        <w:rPr>
          <w:sz w:val="48"/>
        </w:rPr>
      </w:pPr>
    </w:p>
    <w:p w14:paraId="30C7EDFC" w14:textId="77777777" w:rsidR="0035465E" w:rsidRDefault="0035465E" w:rsidP="0035465E">
      <w:pPr>
        <w:pStyle w:val="BodyText"/>
        <w:jc w:val="center"/>
        <w:rPr>
          <w:i/>
        </w:rPr>
      </w:pPr>
    </w:p>
    <w:p w14:paraId="351B9B0D" w14:textId="77777777" w:rsidR="0035465E" w:rsidRDefault="0035465E" w:rsidP="0035465E">
      <w:pPr>
        <w:pStyle w:val="BodyText"/>
        <w:jc w:val="center"/>
        <w:rPr>
          <w:i/>
        </w:rPr>
      </w:pPr>
    </w:p>
    <w:p w14:paraId="572ECB4B" w14:textId="77777777" w:rsidR="0035465E" w:rsidRDefault="0035465E" w:rsidP="0035465E">
      <w:pPr>
        <w:pStyle w:val="BodyText"/>
        <w:jc w:val="center"/>
        <w:rPr>
          <w:i/>
        </w:rPr>
      </w:pPr>
    </w:p>
    <w:p w14:paraId="68AF8ED9" w14:textId="1E83BDF4" w:rsidR="00F34A9B" w:rsidRDefault="0035465E" w:rsidP="00B51C21">
      <w:pPr>
        <w:pStyle w:val="BodyText"/>
        <w:jc w:val="center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  <w:r>
        <w:rPr>
          <w:i/>
        </w:rPr>
        <w:t xml:space="preserve">Hà Nội, ngày  </w:t>
      </w:r>
      <w:r>
        <w:rPr>
          <w:i/>
        </w:rPr>
        <w:t>29</w:t>
      </w:r>
      <w:r>
        <w:rPr>
          <w:i/>
        </w:rPr>
        <w:t xml:space="preserve"> tháng 12 năm 20</w:t>
      </w:r>
      <w:bookmarkStart w:id="0" w:name="_Toc61315196"/>
      <w:bookmarkEnd w:id="0"/>
      <w:r>
        <w:rPr>
          <w:i/>
        </w:rPr>
        <w:t>1</w:t>
      </w:r>
      <w:r w:rsidR="00B51C21">
        <w:rPr>
          <w:i/>
        </w:rPr>
        <w:t>8</w:t>
      </w: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7A0C0EA" w14:textId="5778F49A" w:rsidR="00A17A47" w:rsidRPr="00A17A47" w:rsidRDefault="00EF6744" w:rsidP="00A17A47">
      <w:r>
        <w:t>Trang web confession: dành cho mọi người có thể đọc và tạo các confession 1 cách ẩn danh.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2" w:name="_Toc527975130"/>
      <w:r>
        <w:t>Khảo sát dự án</w:t>
      </w:r>
      <w:bookmarkEnd w:id="2"/>
    </w:p>
    <w:p w14:paraId="4EFA2D31" w14:textId="47F5EE98" w:rsidR="00344D7B" w:rsidRDefault="00344D7B" w:rsidP="00A9178E">
      <w:pPr>
        <w:pStyle w:val="Heading2"/>
      </w:pPr>
      <w:bookmarkStart w:id="3" w:name="_Toc527975131"/>
      <w:r>
        <w:t>Yêu cầu khách hàng</w:t>
      </w:r>
      <w:bookmarkEnd w:id="3"/>
    </w:p>
    <w:p w14:paraId="40CF2751" w14:textId="345AF843" w:rsidR="00EF6744" w:rsidRPr="00EF6744" w:rsidRDefault="00EF6744" w:rsidP="00EF6744">
      <w:r>
        <w:t xml:space="preserve">Khách hàng yêu cầu 1 trang web cho phép đọc các confession. Cho phép đăng bài 1 cách ẩn danh. Khách hàng </w:t>
      </w:r>
      <w:bookmarkStart w:id="4" w:name="_GoBack"/>
      <w:bookmarkEnd w:id="4"/>
      <w:r>
        <w:t>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5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5"/>
    </w:p>
    <w:p w14:paraId="308B4816" w14:textId="22DA7A5E" w:rsidR="009F79EC" w:rsidRDefault="009F79EC" w:rsidP="009F79EC">
      <w:r>
        <w:t>Mô tả hoạt động của 1 trang confession bình thường hiện nay:</w:t>
      </w:r>
    </w:p>
    <w:p w14:paraId="32953C25" w14:textId="5ECF73C7" w:rsidR="001775EF" w:rsidRDefault="001775EF" w:rsidP="009F79EC">
      <w:r>
        <w:t>Trang web chính sẽ là 1 fan page facebook hoặc các mạng xã hội tương tự.</w:t>
      </w:r>
    </w:p>
    <w:p w14:paraId="579991B4" w14:textId="10535861" w:rsidR="001775EF" w:rsidRDefault="001775EF" w:rsidP="009F79EC">
      <w:r>
        <w:t>Người dùng vào trang để xem</w:t>
      </w:r>
      <w:r w:rsidR="004B2587">
        <w:t xml:space="preserve"> và bình luận và react.</w:t>
      </w:r>
    </w:p>
    <w:p w14:paraId="687230D1" w14:textId="5FC88E8C" w:rsidR="004B2587" w:rsidRDefault="004B2587" w:rsidP="009F79EC">
      <w:r>
        <w:t>Người dùng muốn đăng bài viết thì sẽ điền vào 1 form mà admin cung cấp, thường là Google Doc vì nó hỗ trợ ẩn danh.</w:t>
      </w:r>
    </w:p>
    <w:p w14:paraId="2C116D19" w14:textId="4C42F615" w:rsidR="004B2587" w:rsidRDefault="004B2587" w:rsidP="009F79EC">
      <w:r>
        <w:t>Admin sẽ đọc các bài viết được gửi tới, lựa chọn và đăng lên fan page.</w:t>
      </w:r>
    </w:p>
    <w:p w14:paraId="4CFDB542" w14:textId="77777777" w:rsidR="004B2587" w:rsidRPr="009F79EC" w:rsidRDefault="004B2587" w:rsidP="009F79EC"/>
    <w:p w14:paraId="7188314F" w14:textId="3924298C" w:rsidR="00947316" w:rsidRDefault="00947316" w:rsidP="00A9178E">
      <w:pPr>
        <w:pStyle w:val="Heading2"/>
      </w:pPr>
      <w:bookmarkStart w:id="6" w:name="_Toc527975133"/>
      <w:r>
        <w:t>Mô hình hoạt động dự kiến sau khi áp dụng sản phẩm mới</w:t>
      </w:r>
      <w:bookmarkEnd w:id="6"/>
    </w:p>
    <w:p w14:paraId="3B5AC40A" w14:textId="3FE75A06" w:rsidR="009F79EC" w:rsidRDefault="009F79EC" w:rsidP="009F79EC">
      <w:r>
        <w:t xml:space="preserve">Mô tả hoạt động của trang sau khi sử dụng hệ thống website mới: </w:t>
      </w:r>
    </w:p>
    <w:p w14:paraId="055E0E60" w14:textId="0CAD810D" w:rsidR="004B2587" w:rsidRDefault="004B2587" w:rsidP="009F79EC">
      <w:r>
        <w:t>Người dùng vào trang web mới để đọc, react và bình luận và có thể gửi bài viết mới.</w:t>
      </w:r>
    </w:p>
    <w:p w14:paraId="773C82D2" w14:textId="546B992A" w:rsidR="004B2587" w:rsidRDefault="004B2587" w:rsidP="009F79EC">
      <w:r>
        <w:t>Admin vào giao diện quản lý đọc các bài viết và phê duyệt để đăng lên website.</w:t>
      </w:r>
    </w:p>
    <w:p w14:paraId="3EDFC2CA" w14:textId="32999DDB" w:rsidR="004B2587" w:rsidRDefault="004B2587" w:rsidP="009F79EC">
      <w:r>
        <w:t>Admin có thể tìm kiếm bài viết theo nội dung, theo trạng thái phê duyệt và sắp xếp theo thời gian, số lượt react, số bình luận.</w:t>
      </w:r>
    </w:p>
    <w:p w14:paraId="4A49BA04" w14:textId="0C9BF420" w:rsidR="004B2587" w:rsidRPr="009F79EC" w:rsidRDefault="004B2587" w:rsidP="009F79EC">
      <w:r>
        <w:t>Hệ thống cũng hỗ trợ thống kê số lượng bình luận, số lượng react.</w:t>
      </w:r>
    </w:p>
    <w:p w14:paraId="1118375C" w14:textId="19AB5726" w:rsidR="00F3362F" w:rsidRDefault="00F3362F" w:rsidP="00A9178E">
      <w:pPr>
        <w:pStyle w:val="Heading2"/>
      </w:pPr>
      <w:bookmarkStart w:id="7" w:name="_Toc527975134"/>
      <w:r>
        <w:t>Phân tích ưu điểm/nhược điểm</w:t>
      </w:r>
      <w:bookmarkEnd w:id="7"/>
    </w:p>
    <w:p w14:paraId="1EDC58DE" w14:textId="77777777" w:rsidR="0081559B" w:rsidRDefault="0071786F" w:rsidP="009F79EC">
      <w:r w:rsidRPr="0071786F">
        <w:rPr>
          <w:b/>
        </w:rPr>
        <w:t>Ưu điểm</w:t>
      </w:r>
      <w:r>
        <w:t xml:space="preserve">: </w:t>
      </w:r>
    </w:p>
    <w:p w14:paraId="3914FF27" w14:textId="25B25FDA" w:rsidR="0071786F" w:rsidRDefault="0071786F" w:rsidP="0081559B">
      <w:pPr>
        <w:pStyle w:val="ListParagraph"/>
        <w:numPr>
          <w:ilvl w:val="0"/>
          <w:numId w:val="34"/>
        </w:numPr>
      </w:pPr>
      <w:r>
        <w:t>Giúp người quản lý dễ dàng quản lý, phê duyệt, thống kê, tìm kiếm bài đăng.</w:t>
      </w:r>
    </w:p>
    <w:p w14:paraId="6C82CB23" w14:textId="04966A09" w:rsidR="0081559B" w:rsidRPr="00483C2B" w:rsidRDefault="00246B57" w:rsidP="0081559B">
      <w:pPr>
        <w:pStyle w:val="ListParagraph"/>
        <w:numPr>
          <w:ilvl w:val="0"/>
          <w:numId w:val="34"/>
        </w:numPr>
      </w:pPr>
      <w:r>
        <w:t>Tr</w:t>
      </w:r>
      <w:r>
        <w:rPr>
          <w:lang w:val="vi-VN"/>
        </w:rPr>
        <w:t xml:space="preserve">ánh tình trạng </w:t>
      </w:r>
      <w:r w:rsidR="00D87EB0">
        <w:rPr>
          <w:lang w:val="vi-VN"/>
        </w:rPr>
        <w:t xml:space="preserve">bị spam confesstion dẫn đến sập kho confesstion </w:t>
      </w:r>
      <w:r w:rsidR="00483C2B">
        <w:rPr>
          <w:lang w:val="vi-VN"/>
        </w:rPr>
        <w:t>trên google docs như một số page hiện hành đã gặp phải</w:t>
      </w:r>
    </w:p>
    <w:p w14:paraId="196E9B56" w14:textId="6EFD7B62" w:rsidR="00483C2B" w:rsidRPr="00B93322" w:rsidRDefault="00483C2B" w:rsidP="0081559B">
      <w:pPr>
        <w:pStyle w:val="ListParagraph"/>
        <w:numPr>
          <w:ilvl w:val="0"/>
          <w:numId w:val="34"/>
        </w:numPr>
      </w:pPr>
      <w:r>
        <w:rPr>
          <w:lang w:val="vi-VN"/>
        </w:rPr>
        <w:t xml:space="preserve">Giảm thiểu nguy cơ </w:t>
      </w:r>
      <w:r w:rsidR="002E7533">
        <w:rPr>
          <w:lang w:val="vi-VN"/>
        </w:rPr>
        <w:t>trang có thể bị mất vì bị kẻ xấu sử dụng report trên facebook.</w:t>
      </w:r>
    </w:p>
    <w:p w14:paraId="1558E481" w14:textId="26503900" w:rsidR="00B93322" w:rsidRDefault="00B93322" w:rsidP="0081559B">
      <w:pPr>
        <w:pStyle w:val="ListParagraph"/>
        <w:numPr>
          <w:ilvl w:val="0"/>
          <w:numId w:val="34"/>
        </w:numPr>
      </w:pPr>
      <w:r>
        <w:rPr>
          <w:lang w:val="vi-VN"/>
        </w:rPr>
        <w:t xml:space="preserve">Dễ dàng thêm tính năng, chỉnh sửa giao diện theo </w:t>
      </w:r>
      <w:r w:rsidR="00BD6AFE">
        <w:rPr>
          <w:lang w:val="vi-VN"/>
        </w:rPr>
        <w:t xml:space="preserve">ý muốn thay vì giao diện giống như tất cả các page khác trên facebook. </w:t>
      </w:r>
    </w:p>
    <w:p w14:paraId="1AB943A7" w14:textId="77777777" w:rsidR="008928CA" w:rsidRDefault="0071786F" w:rsidP="009F79EC">
      <w:r w:rsidRPr="0071786F">
        <w:rPr>
          <w:b/>
        </w:rPr>
        <w:t>Nhược điểm</w:t>
      </w:r>
      <w:r>
        <w:t xml:space="preserve">: </w:t>
      </w:r>
    </w:p>
    <w:p w14:paraId="476C5B08" w14:textId="4F8BFB7D" w:rsidR="0071786F" w:rsidRDefault="0071786F" w:rsidP="008928CA">
      <w:pPr>
        <w:pStyle w:val="ListParagraph"/>
        <w:numPr>
          <w:ilvl w:val="0"/>
          <w:numId w:val="34"/>
        </w:numPr>
      </w:pPr>
      <w:r>
        <w:t>Hệ thống yêu cầu người dùng truy cập trang web để đọc, sẽ gây bỡ ngỡ cho người dùng khi mà họ đã quen vào fan page.</w:t>
      </w:r>
    </w:p>
    <w:p w14:paraId="7D2B8B05" w14:textId="478D987C" w:rsidR="003E45AB" w:rsidRPr="003E45AB" w:rsidRDefault="00D3289F" w:rsidP="00DE0787">
      <w:pPr>
        <w:pStyle w:val="ListParagraph"/>
        <w:numPr>
          <w:ilvl w:val="0"/>
          <w:numId w:val="34"/>
        </w:numPr>
      </w:pPr>
      <w:r>
        <w:lastRenderedPageBreak/>
        <w:t xml:space="preserve">Cần một thời gian và ngân sách </w:t>
      </w:r>
      <w:r w:rsidR="00B93322">
        <w:t>quảng cáo giúp cho người dùng có thể tạo thói quen vào trang web thay vì sử dụng page facebook như bình thường.</w:t>
      </w:r>
    </w:p>
    <w:p w14:paraId="6C4B20CD" w14:textId="46A1E73E" w:rsidR="00DE0787" w:rsidRDefault="00DE0787" w:rsidP="00DE0787">
      <w:pPr>
        <w:pStyle w:val="Heading1"/>
      </w:pPr>
      <w:bookmarkStart w:id="8" w:name="_Toc527975144"/>
      <w:r>
        <w:t>Phân tích thiết kế</w:t>
      </w:r>
      <w:bookmarkEnd w:id="8"/>
      <w:r>
        <w:t xml:space="preserve"> </w:t>
      </w:r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9" w:name="_Toc527975146"/>
      <w:r w:rsidRPr="003F1120">
        <w:rPr>
          <w:lang w:eastAsia="en-US" w:bidi="ar-SA"/>
        </w:rPr>
        <w:t>Giao diện</w:t>
      </w:r>
      <w:bookmarkEnd w:id="9"/>
    </w:p>
    <w:p w14:paraId="7E468A24" w14:textId="6995C8A1" w:rsid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23EADCB" w14:textId="77777777" w:rsidR="00C813D0" w:rsidRPr="000227CD" w:rsidRDefault="00C813D0" w:rsidP="000227CD">
      <w:pPr>
        <w:rPr>
          <w:lang w:eastAsia="en-US" w:bidi="ar-SA"/>
        </w:rPr>
      </w:pP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5BB219BA" w14:textId="77777777" w:rsidR="00C813D0" w:rsidRDefault="00C813D0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057E395" w14:textId="299E0E67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thêm mới bài viết.</w:t>
      </w:r>
    </w:p>
    <w:p w14:paraId="2F9B4E1A" w14:textId="77777777" w:rsidR="00C813D0" w:rsidRDefault="00C813D0" w:rsidP="000227CD">
      <w:pPr>
        <w:jc w:val="left"/>
        <w:rPr>
          <w:lang w:eastAsia="en-US" w:bidi="ar-SA"/>
        </w:rPr>
      </w:pP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6E061E7D" w14:textId="69CB5C79" w:rsidR="000227CD" w:rsidRDefault="000227CD" w:rsidP="00C813D0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t>Giao diện quản trị của admin.</w:t>
      </w:r>
    </w:p>
    <w:p w14:paraId="39A77DE7" w14:textId="77777777" w:rsidR="00C813D0" w:rsidRDefault="00C813D0" w:rsidP="00C813D0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10" w:name="_Toc527975147"/>
      <w:r w:rsidRPr="003F1120">
        <w:rPr>
          <w:lang w:eastAsia="en-US" w:bidi="ar-SA"/>
        </w:rPr>
        <w:t>Cơ sở dữ liệu</w:t>
      </w:r>
      <w:bookmarkEnd w:id="10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64459C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64459C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64459C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64459C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64459C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633C9B53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</w:t>
            </w:r>
            <w:r w:rsidR="003E537B">
              <w:rPr>
                <w:lang w:eastAsia="en-US" w:bidi="ar-SA"/>
              </w:rPr>
              <w:t>ổ</w:t>
            </w:r>
            <w:r>
              <w:rPr>
                <w:lang w:eastAsia="en-US" w:bidi="ar-SA"/>
              </w:rPr>
              <w:t>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64459C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64459C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64459C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64459C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64459C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64459C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64459C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64459C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64459C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64459C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64459C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64459C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64459C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64459C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64459C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64459C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64459C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64459C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64459C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64459C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64459C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64459C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64459C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64459C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64459C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64459C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11" w:name="_Toc527975154"/>
      <w:r>
        <w:rPr>
          <w:lang w:eastAsia="en-US" w:bidi="ar-SA"/>
        </w:rPr>
        <w:t>Danh mục tài liệu liên quan</w:t>
      </w:r>
      <w:bookmarkEnd w:id="11"/>
    </w:p>
    <w:p w14:paraId="6A4F6C0D" w14:textId="77777777" w:rsidR="000D3719" w:rsidRPr="000D3719" w:rsidRDefault="000D3719" w:rsidP="000D3719">
      <w:pPr>
        <w:pStyle w:val="ListParagraph"/>
        <w:ind w:left="720"/>
        <w:rPr>
          <w:b/>
          <w:color w:val="1F497D" w:themeColor="text2"/>
        </w:rPr>
      </w:pPr>
    </w:p>
    <w:p w14:paraId="48DABD02" w14:textId="761DA4FD" w:rsidR="00C813D0" w:rsidRPr="00C813D0" w:rsidRDefault="00C813D0" w:rsidP="00C813D0">
      <w:pPr>
        <w:pStyle w:val="ListParagraph"/>
        <w:numPr>
          <w:ilvl w:val="0"/>
          <w:numId w:val="36"/>
        </w:numPr>
        <w:rPr>
          <w:b/>
          <w:color w:val="1F497D" w:themeColor="text2"/>
        </w:rPr>
      </w:pPr>
      <w:r w:rsidRPr="00C813D0">
        <w:rPr>
          <w:b/>
        </w:rPr>
        <w:t>Confession là gì và trào lưu confession</w:t>
      </w:r>
    </w:p>
    <w:p w14:paraId="17965795" w14:textId="0A91DF61" w:rsidR="003F1120" w:rsidRDefault="00C813D0" w:rsidP="00C813D0">
      <w:pPr>
        <w:pStyle w:val="ListParagraph"/>
        <w:ind w:left="720"/>
        <w:rPr>
          <w:color w:val="1F497D" w:themeColor="text2"/>
        </w:rPr>
      </w:pPr>
      <w:r w:rsidRPr="00C813D0">
        <w:rPr>
          <w:color w:val="1F497D" w:themeColor="text2"/>
        </w:rPr>
        <w:t>https://tintucvietnam.vn/confession-la-gi-va-trao-luu-confession-10256</w:t>
      </w:r>
    </w:p>
    <w:p w14:paraId="19334410" w14:textId="6225F438" w:rsidR="00C813D0" w:rsidRDefault="00C813D0" w:rsidP="00C813D0">
      <w:pPr>
        <w:pStyle w:val="ListParagraph"/>
        <w:ind w:left="720"/>
        <w:rPr>
          <w:color w:val="1F497D" w:themeColor="text2"/>
        </w:rPr>
      </w:pPr>
    </w:p>
    <w:p w14:paraId="3C8AD8BE" w14:textId="43D24E23" w:rsidR="00C813D0" w:rsidRPr="00C813D0" w:rsidRDefault="00C813D0" w:rsidP="00C813D0">
      <w:pPr>
        <w:pStyle w:val="ListParagraph"/>
        <w:numPr>
          <w:ilvl w:val="0"/>
          <w:numId w:val="36"/>
        </w:numPr>
        <w:rPr>
          <w:b/>
          <w:color w:val="1F497D" w:themeColor="text2"/>
        </w:rPr>
      </w:pPr>
      <w:r>
        <w:rPr>
          <w:b/>
        </w:rPr>
        <w:t>Trào</w:t>
      </w:r>
      <w:r w:rsidRPr="00C813D0">
        <w:rPr>
          <w:b/>
        </w:rPr>
        <w:t xml:space="preserve"> lưu confession</w:t>
      </w:r>
      <w:r>
        <w:rPr>
          <w:b/>
        </w:rPr>
        <w:t xml:space="preserve"> là gì?</w:t>
      </w:r>
    </w:p>
    <w:p w14:paraId="35A9CD69" w14:textId="297228FB" w:rsidR="00C813D0" w:rsidRDefault="00C813D0" w:rsidP="00C813D0">
      <w:pPr>
        <w:pStyle w:val="ListParagraph"/>
        <w:ind w:left="720"/>
        <w:rPr>
          <w:color w:val="1F497D" w:themeColor="text2"/>
        </w:rPr>
      </w:pPr>
      <w:r w:rsidRPr="00C813D0">
        <w:rPr>
          <w:color w:val="1F497D" w:themeColor="text2"/>
        </w:rPr>
        <w:t>https://forum.vietdesigner.net/threads/trao-luu-confessions-la-gi.14691/</w:t>
      </w:r>
    </w:p>
    <w:p w14:paraId="6516F390" w14:textId="77777777" w:rsidR="00C813D0" w:rsidRPr="00C813D0" w:rsidRDefault="00C813D0" w:rsidP="00C813D0">
      <w:pPr>
        <w:pStyle w:val="ListParagraph"/>
        <w:ind w:left="720"/>
        <w:rPr>
          <w:color w:val="1F497D" w:themeColor="text2"/>
        </w:rPr>
      </w:pPr>
    </w:p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D2B6C" w14:textId="77777777" w:rsidR="009C4A68" w:rsidRDefault="009C4A68">
      <w:r>
        <w:separator/>
      </w:r>
    </w:p>
    <w:p w14:paraId="2B77944B" w14:textId="77777777" w:rsidR="009C4A68" w:rsidRDefault="009C4A68"/>
  </w:endnote>
  <w:endnote w:type="continuationSeparator" w:id="0">
    <w:p w14:paraId="5A6D57A8" w14:textId="77777777" w:rsidR="009C4A68" w:rsidRDefault="009C4A68">
      <w:r>
        <w:continuationSeparator/>
      </w:r>
    </w:p>
    <w:p w14:paraId="2FC8A671" w14:textId="77777777" w:rsidR="009C4A68" w:rsidRDefault="009C4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B371476" w:rsidR="00197607" w:rsidRPr="009A57EC" w:rsidRDefault="0035465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35465E">
      <w:rPr>
        <w:i/>
        <w:color w:val="951B13"/>
        <w:lang w:eastAsia="ar-SA" w:bidi="ar-SA"/>
      </w:rPr>
      <w:t>confession.anigoo.net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197607" w:rsidRDefault="00197607">
    <w:pPr>
      <w:pStyle w:val="Footer"/>
      <w:rPr>
        <w:i/>
        <w:color w:val="003366"/>
      </w:rPr>
    </w:pPr>
  </w:p>
  <w:p w14:paraId="2B3DBBFD" w14:textId="77777777" w:rsidR="00197607" w:rsidRDefault="00197607">
    <w:pPr>
      <w:pStyle w:val="Footer"/>
      <w:rPr>
        <w:i/>
        <w:color w:val="003366"/>
      </w:rPr>
    </w:pPr>
  </w:p>
  <w:p w14:paraId="7A61AF73" w14:textId="77777777" w:rsidR="00197607" w:rsidRPr="00932976" w:rsidRDefault="0019760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197607" w:rsidRDefault="00197607"/>
  <w:p w14:paraId="7F403060" w14:textId="77777777" w:rsidR="00197607" w:rsidRDefault="0019760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59B48DE7" w:rsidR="00197607" w:rsidRPr="001022FF" w:rsidRDefault="0035465E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 w:rsidRPr="0035465E">
      <w:rPr>
        <w:i/>
        <w:color w:val="C00000"/>
        <w:lang w:eastAsia="ar-SA" w:bidi="ar-SA"/>
      </w:rPr>
      <w:t>confession.anigoo.net</w:t>
    </w:r>
    <w:r w:rsidR="00197607" w:rsidRPr="001022FF">
      <w:rPr>
        <w:i/>
        <w:color w:val="C00000"/>
        <w:lang w:eastAsia="ar-SA" w:bidi="ar-SA"/>
      </w:rPr>
      <w:tab/>
    </w:r>
    <w:r w:rsidR="00197607" w:rsidRPr="001022FF">
      <w:rPr>
        <w:i/>
        <w:color w:val="C00000"/>
        <w:lang w:eastAsia="ar-SA" w:bidi="ar-SA"/>
      </w:rPr>
      <w:fldChar w:fldCharType="begin"/>
    </w:r>
    <w:r w:rsidR="00197607" w:rsidRPr="001022FF">
      <w:rPr>
        <w:i/>
        <w:color w:val="C00000"/>
        <w:lang w:eastAsia="ar-SA" w:bidi="ar-SA"/>
      </w:rPr>
      <w:instrText xml:space="preserve"> PAGE </w:instrText>
    </w:r>
    <w:r w:rsidR="00197607" w:rsidRPr="001022FF">
      <w:rPr>
        <w:i/>
        <w:color w:val="C00000"/>
        <w:lang w:eastAsia="ar-SA" w:bidi="ar-SA"/>
      </w:rPr>
      <w:fldChar w:fldCharType="separate"/>
    </w:r>
    <w:r w:rsidR="00A00E15">
      <w:rPr>
        <w:i/>
        <w:noProof/>
        <w:color w:val="C00000"/>
        <w:lang w:eastAsia="ar-SA" w:bidi="ar-SA"/>
      </w:rPr>
      <w:t>12</w:t>
    </w:r>
    <w:r w:rsidR="00197607" w:rsidRPr="001022FF">
      <w:rPr>
        <w:i/>
        <w:color w:val="C00000"/>
        <w:lang w:eastAsia="ar-SA" w:bidi="ar-SA"/>
      </w:rPr>
      <w:fldChar w:fldCharType="end"/>
    </w:r>
    <w:r w:rsidR="00197607" w:rsidRPr="001022FF">
      <w:rPr>
        <w:i/>
        <w:color w:val="C00000"/>
        <w:lang w:eastAsia="ar-SA" w:bidi="ar-SA"/>
      </w:rPr>
      <w:t>/</w:t>
    </w:r>
    <w:r w:rsidR="00197607" w:rsidRPr="001022FF">
      <w:rPr>
        <w:i/>
        <w:color w:val="C00000"/>
        <w:lang w:eastAsia="ar-SA" w:bidi="ar-SA"/>
      </w:rPr>
      <w:fldChar w:fldCharType="begin"/>
    </w:r>
    <w:r w:rsidR="00197607" w:rsidRPr="001022FF">
      <w:rPr>
        <w:i/>
        <w:color w:val="C00000"/>
        <w:lang w:eastAsia="ar-SA" w:bidi="ar-SA"/>
      </w:rPr>
      <w:instrText xml:space="preserve"> NUMPAGES \*Arabic </w:instrText>
    </w:r>
    <w:r w:rsidR="00197607" w:rsidRPr="001022FF">
      <w:rPr>
        <w:i/>
        <w:color w:val="C00000"/>
        <w:lang w:eastAsia="ar-SA" w:bidi="ar-SA"/>
      </w:rPr>
      <w:fldChar w:fldCharType="separate"/>
    </w:r>
    <w:r w:rsidR="00A00E15">
      <w:rPr>
        <w:i/>
        <w:noProof/>
        <w:color w:val="C00000"/>
        <w:lang w:eastAsia="ar-SA" w:bidi="ar-SA"/>
      </w:rPr>
      <w:t>12</w:t>
    </w:r>
    <w:r w:rsidR="00197607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197607" w:rsidRDefault="001976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A55B7" w14:textId="77777777" w:rsidR="009C4A68" w:rsidRDefault="009C4A68">
      <w:r>
        <w:separator/>
      </w:r>
    </w:p>
    <w:p w14:paraId="1D971D35" w14:textId="77777777" w:rsidR="009C4A68" w:rsidRDefault="009C4A68"/>
  </w:footnote>
  <w:footnote w:type="continuationSeparator" w:id="0">
    <w:p w14:paraId="72961F04" w14:textId="77777777" w:rsidR="009C4A68" w:rsidRDefault="009C4A68">
      <w:r>
        <w:continuationSeparator/>
      </w:r>
    </w:p>
    <w:p w14:paraId="0430C4D5" w14:textId="77777777" w:rsidR="009C4A68" w:rsidRDefault="009C4A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197607" w:rsidRPr="009A57EC" w:rsidRDefault="0019760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197607" w:rsidRDefault="001976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197607" w:rsidRPr="00AB15C8" w:rsidRDefault="00197607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197607" w:rsidRPr="00D51159" w:rsidRDefault="00197607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197607" w:rsidRPr="00D51159" w:rsidRDefault="00197607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>
      <w:rPr>
        <w:i/>
        <w:color w:val="C00000"/>
        <w:lang w:eastAsia="ar-SA" w:bidi="ar-SA"/>
      </w:rPr>
      <w:t>Confession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197607" w:rsidRDefault="0019760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197607" w:rsidRDefault="001976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223368"/>
    <w:multiLevelType w:val="hybridMultilevel"/>
    <w:tmpl w:val="BA0A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8900051"/>
    <w:multiLevelType w:val="hybridMultilevel"/>
    <w:tmpl w:val="6A00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47890B1E"/>
    <w:multiLevelType w:val="hybridMultilevel"/>
    <w:tmpl w:val="AA84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CE5A61"/>
    <w:multiLevelType w:val="multilevel"/>
    <w:tmpl w:val="26D078E2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880"/>
      </w:pPr>
      <w:rPr>
        <w:rFonts w:hint="default"/>
      </w:rPr>
    </w:lvl>
  </w:abstractNum>
  <w:abstractNum w:abstractNumId="3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37"/>
  </w:num>
  <w:num w:numId="21">
    <w:abstractNumId w:val="36"/>
  </w:num>
  <w:num w:numId="22">
    <w:abstractNumId w:val="22"/>
  </w:num>
  <w:num w:numId="23">
    <w:abstractNumId w:val="19"/>
  </w:num>
  <w:num w:numId="24">
    <w:abstractNumId w:val="25"/>
  </w:num>
  <w:num w:numId="25">
    <w:abstractNumId w:val="28"/>
  </w:num>
  <w:num w:numId="26">
    <w:abstractNumId w:val="26"/>
  </w:num>
  <w:num w:numId="27">
    <w:abstractNumId w:val="34"/>
  </w:num>
  <w:num w:numId="28">
    <w:abstractNumId w:val="30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29"/>
  </w:num>
  <w:num w:numId="34">
    <w:abstractNumId w:val="31"/>
  </w:num>
  <w:num w:numId="35">
    <w:abstractNumId w:val="21"/>
  </w:num>
  <w:num w:numId="36">
    <w:abstractNumId w:val="32"/>
  </w:num>
  <w:num w:numId="37">
    <w:abstractNumId w:val="23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56C0E"/>
    <w:rsid w:val="00063221"/>
    <w:rsid w:val="000705DC"/>
    <w:rsid w:val="00072CD7"/>
    <w:rsid w:val="000800BD"/>
    <w:rsid w:val="00081ADE"/>
    <w:rsid w:val="0008670A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3719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775EF"/>
    <w:rsid w:val="00180183"/>
    <w:rsid w:val="00190391"/>
    <w:rsid w:val="00191F37"/>
    <w:rsid w:val="00192437"/>
    <w:rsid w:val="0019760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46B57"/>
    <w:rsid w:val="0025160B"/>
    <w:rsid w:val="00251BA6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0123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7533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465E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974EA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37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3C12"/>
    <w:rsid w:val="004454EE"/>
    <w:rsid w:val="00445936"/>
    <w:rsid w:val="004478F1"/>
    <w:rsid w:val="00456D7A"/>
    <w:rsid w:val="0045792D"/>
    <w:rsid w:val="00464FA9"/>
    <w:rsid w:val="0046550C"/>
    <w:rsid w:val="0047634D"/>
    <w:rsid w:val="00483C2B"/>
    <w:rsid w:val="00495E5D"/>
    <w:rsid w:val="004A1B61"/>
    <w:rsid w:val="004A422B"/>
    <w:rsid w:val="004A61CF"/>
    <w:rsid w:val="004A6C7A"/>
    <w:rsid w:val="004A7F93"/>
    <w:rsid w:val="004B1258"/>
    <w:rsid w:val="004B2587"/>
    <w:rsid w:val="004B3762"/>
    <w:rsid w:val="004B4D81"/>
    <w:rsid w:val="004B5E6E"/>
    <w:rsid w:val="004B6C3C"/>
    <w:rsid w:val="004D0BD2"/>
    <w:rsid w:val="004D36AD"/>
    <w:rsid w:val="004D4095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49D8"/>
    <w:rsid w:val="005E6C88"/>
    <w:rsid w:val="005F0C07"/>
    <w:rsid w:val="005F37E7"/>
    <w:rsid w:val="005F4078"/>
    <w:rsid w:val="005F5B85"/>
    <w:rsid w:val="00601960"/>
    <w:rsid w:val="00602D21"/>
    <w:rsid w:val="00605636"/>
    <w:rsid w:val="00611CB5"/>
    <w:rsid w:val="00612C3F"/>
    <w:rsid w:val="00625AEF"/>
    <w:rsid w:val="00627CB0"/>
    <w:rsid w:val="00642F63"/>
    <w:rsid w:val="00644387"/>
    <w:rsid w:val="0064459C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1786F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74F00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59B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18D5"/>
    <w:rsid w:val="00864450"/>
    <w:rsid w:val="00864945"/>
    <w:rsid w:val="00864AAE"/>
    <w:rsid w:val="00865CE6"/>
    <w:rsid w:val="0087449E"/>
    <w:rsid w:val="00874CC1"/>
    <w:rsid w:val="00882F81"/>
    <w:rsid w:val="00883026"/>
    <w:rsid w:val="008868E0"/>
    <w:rsid w:val="008928CA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0864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3BC7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C4A68"/>
    <w:rsid w:val="009E4DA9"/>
    <w:rsid w:val="009E7506"/>
    <w:rsid w:val="009F1174"/>
    <w:rsid w:val="009F16BF"/>
    <w:rsid w:val="009F4AAD"/>
    <w:rsid w:val="009F79EC"/>
    <w:rsid w:val="00A00E15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7F7E"/>
    <w:rsid w:val="00AE0415"/>
    <w:rsid w:val="00AE339E"/>
    <w:rsid w:val="00AF21B7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1C21"/>
    <w:rsid w:val="00B5217B"/>
    <w:rsid w:val="00B55631"/>
    <w:rsid w:val="00B57F42"/>
    <w:rsid w:val="00B6094A"/>
    <w:rsid w:val="00B63678"/>
    <w:rsid w:val="00B72F55"/>
    <w:rsid w:val="00B741F6"/>
    <w:rsid w:val="00B7683B"/>
    <w:rsid w:val="00B77464"/>
    <w:rsid w:val="00B7752F"/>
    <w:rsid w:val="00B80C20"/>
    <w:rsid w:val="00B82B15"/>
    <w:rsid w:val="00B8632C"/>
    <w:rsid w:val="00B87E33"/>
    <w:rsid w:val="00B90DCD"/>
    <w:rsid w:val="00B93322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C6C58"/>
    <w:rsid w:val="00BD0A6F"/>
    <w:rsid w:val="00BD1CF0"/>
    <w:rsid w:val="00BD1F66"/>
    <w:rsid w:val="00BD2F74"/>
    <w:rsid w:val="00BD62EA"/>
    <w:rsid w:val="00BD6AFE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13D0"/>
    <w:rsid w:val="00C849E9"/>
    <w:rsid w:val="00C86977"/>
    <w:rsid w:val="00C9399B"/>
    <w:rsid w:val="00C93AFA"/>
    <w:rsid w:val="00C964D6"/>
    <w:rsid w:val="00CA2483"/>
    <w:rsid w:val="00CA3589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289F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87EB0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66D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659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D64D5"/>
    <w:rsid w:val="00EE1C50"/>
    <w:rsid w:val="00EE54C7"/>
    <w:rsid w:val="00EF20A3"/>
    <w:rsid w:val="00EF2426"/>
    <w:rsid w:val="00EF6744"/>
    <w:rsid w:val="00EF70EA"/>
    <w:rsid w:val="00EF7954"/>
    <w:rsid w:val="00F068C8"/>
    <w:rsid w:val="00F06C33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44032-A5E0-49FE-9A26-99ACAC56F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4503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6</cp:revision>
  <cp:lastPrinted>2008-03-13T11:02:00Z</cp:lastPrinted>
  <dcterms:created xsi:type="dcterms:W3CDTF">2018-12-16T06:05:00Z</dcterms:created>
  <dcterms:modified xsi:type="dcterms:W3CDTF">2018-12-29T05:35:00Z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